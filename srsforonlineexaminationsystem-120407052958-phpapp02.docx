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2"/>
          <w:szCs w:val="52"/>
        </w:rPr>
        <w:jc w:val="left"/>
        <w:spacing w:lineRule="exact" w:line="580"/>
        <w:ind w:left="3670" w:right="219" w:hanging="3344"/>
      </w:pPr>
      <w:r>
        <w:rPr>
          <w:rFonts w:cs="Times New Roman" w:hAnsi="Times New Roman" w:eastAsia="Times New Roman" w:ascii="Times New Roman"/>
          <w:b/>
          <w:sz w:val="52"/>
          <w:szCs w:val="52"/>
        </w:rPr>
        <w:t>Project report on online examination</w:t>
      </w:r>
      <w:r>
        <w:rPr>
          <w:rFonts w:cs="Times New Roman" w:hAnsi="Times New Roman" w:eastAsia="Times New Roman" w:ascii="Times New Roman"/>
          <w:b/>
          <w:sz w:val="52"/>
          <w:szCs w:val="52"/>
        </w:rPr>
        <w:t> system</w:t>
      </w:r>
      <w:r>
        <w:rPr>
          <w:rFonts w:cs="Times New Roman" w:hAnsi="Times New Roman" w:eastAsia="Times New Roman" w:ascii="Times New Roman"/>
          <w:sz w:val="52"/>
          <w:szCs w:val="5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tLeast" w:line="720"/>
        <w:ind w:left="100" w:right="219"/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Prepared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by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                                                      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Guided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by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 Patel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vipul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B.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(04)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                                             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Prof.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H.B.Patel</w:t>
      </w:r>
      <w:r>
        <w:rPr>
          <w:rFonts w:cs="Times New Roman" w:hAnsi="Times New Roman" w:eastAsia="Times New Roman" w:ascii="Times New Roman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"/>
        <w:ind w:left="100"/>
        <w:sectPr>
          <w:pgSz w:w="12240" w:h="15840"/>
          <w:pgMar w:top="1480" w:bottom="280" w:left="1700" w:right="1720"/>
        </w:sectPr>
      </w:pP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Patel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pratik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A.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(07)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                                            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Prof.</w:t>
      </w:r>
      <w:r>
        <w:rPr>
          <w:rFonts w:cs="Times New Roman" w:hAnsi="Times New Roman" w:eastAsia="Times New Roman" w:ascii="Times New Roman"/>
          <w:b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w w:val="99"/>
          <w:sz w:val="32"/>
          <w:szCs w:val="32"/>
        </w:rPr>
        <w:t>K.L.Patel</w:t>
      </w:r>
      <w:r>
        <w:rPr>
          <w:rFonts w:cs="Times New Roman" w:hAnsi="Times New Roman" w:eastAsia="Times New Roman" w:ascii="Times New Roman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/>
        <w:ind w:left="280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of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w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ar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Re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q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ire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ts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c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if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icat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ion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f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or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On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li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xam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in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at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ion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yste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TABLE CONTENTS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2" w:right="80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hyperlink r:id="rId4"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1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  <w:t>            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INR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ODUC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T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ION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  <w:t> .................................................................................................................</w:t>
        </w:r>
      </w:hyperlink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242" w:right="80"/>
      </w:pPr>
      <w:r>
        <w:rPr>
          <w:rFonts w:cs="Times New Roman" w:hAnsi="Times New Roman" w:eastAsia="Times New Roman" w:ascii="Times New Roman"/>
          <w:sz w:val="24"/>
          <w:szCs w:val="24"/>
        </w:rPr>
      </w:r>
      <w:hyperlink r:id="rId5"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1.1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</w:rPr>
        </w:r>
        <w:r>
          <w:rPr>
            <w:rFonts w:cs="Times New Roman" w:hAnsi="Times New Roman" w:eastAsia="Times New Roman" w:ascii="Times New Roman"/>
            <w:sz w:val="24"/>
            <w:szCs w:val="24"/>
          </w:rPr>
          <w:t>               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P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UR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POSE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</w:rPr>
        </w:r>
        <w:r>
          <w:rPr>
            <w:rFonts w:cs="Times New Roman" w:hAnsi="Times New Roman" w:eastAsia="Times New Roman" w:ascii="Times New Roman"/>
            <w:w w:val="100"/>
            <w:sz w:val="19"/>
            <w:szCs w:val="19"/>
          </w:rPr>
          <w:t> 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</w:rPr>
          <w:t>........................................................................................................................</w:t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42" w:right="80"/>
      </w:pPr>
      <w:r>
        <w:rPr>
          <w:rFonts w:cs="Times New Roman" w:hAnsi="Times New Roman" w:eastAsia="Times New Roman" w:ascii="Times New Roman"/>
          <w:sz w:val="24"/>
          <w:szCs w:val="24"/>
        </w:rPr>
      </w:r>
      <w:hyperlink r:id="rId6"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1.2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</w:rPr>
        </w:r>
        <w:r>
          <w:rPr>
            <w:rFonts w:cs="Times New Roman" w:hAnsi="Times New Roman" w:eastAsia="Times New Roman" w:ascii="Times New Roman"/>
            <w:sz w:val="24"/>
            <w:szCs w:val="24"/>
          </w:rPr>
          <w:t>               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S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C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OPE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</w:rPr>
        </w:r>
        <w:r>
          <w:rPr>
            <w:rFonts w:cs="Times New Roman" w:hAnsi="Times New Roman" w:eastAsia="Times New Roman" w:ascii="Times New Roman"/>
            <w:w w:val="100"/>
            <w:sz w:val="19"/>
            <w:szCs w:val="19"/>
          </w:rPr>
          <w:t> 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</w:rPr>
          <w:t>............................................................................................................................</w:t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42" w:right="80"/>
      </w:pPr>
      <w:r>
        <w:rPr>
          <w:rFonts w:cs="Times New Roman" w:hAnsi="Times New Roman" w:eastAsia="Times New Roman" w:ascii="Times New Roman"/>
          <w:sz w:val="24"/>
          <w:szCs w:val="24"/>
        </w:rPr>
      </w:r>
      <w:hyperlink r:id="rId7"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1.3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</w:rPr>
        </w:r>
        <w:r>
          <w:rPr>
            <w:rFonts w:cs="Times New Roman" w:hAnsi="Times New Roman" w:eastAsia="Times New Roman" w:ascii="Times New Roman"/>
            <w:sz w:val="24"/>
            <w:szCs w:val="24"/>
          </w:rPr>
          <w:t>               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O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VE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R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V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W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</w:rPr>
        </w:r>
        <w:r>
          <w:rPr>
            <w:rFonts w:cs="Times New Roman" w:hAnsi="Times New Roman" w:eastAsia="Times New Roman" w:ascii="Times New Roman"/>
            <w:w w:val="100"/>
            <w:sz w:val="19"/>
            <w:szCs w:val="19"/>
          </w:rPr>
          <w:t> 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</w:rPr>
          <w:t>.....................................................................................................................</w:t>
        </w:r>
      </w:hyperlink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2" w:right="80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hyperlink r:id="rId8"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2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  <w:t>            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G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E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NERA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L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DES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CR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I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PTIO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N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  <w:t>..............................................................................................</w:t>
        </w:r>
      </w:hyperlink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242" w:right="80"/>
      </w:pPr>
      <w:r>
        <w:rPr>
          <w:rFonts w:cs="Times New Roman" w:hAnsi="Times New Roman" w:eastAsia="Times New Roman" w:ascii="Times New Roman"/>
          <w:sz w:val="24"/>
          <w:szCs w:val="24"/>
        </w:rPr>
      </w:r>
      <w:hyperlink r:id="rId9"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2.1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</w:rPr>
        </w:r>
        <w:r>
          <w:rPr>
            <w:rFonts w:cs="Times New Roman" w:hAnsi="Times New Roman" w:eastAsia="Times New Roman" w:ascii="Times New Roman"/>
            <w:sz w:val="24"/>
            <w:szCs w:val="24"/>
          </w:rPr>
          <w:t>               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USER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MA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NUA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L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</w:rPr>
          <w:t>................................................................................................................</w:t>
        </w:r>
      </w:hyperlink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2" w:right="80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hyperlink r:id="rId10"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3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  <w:t>            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F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U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NC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T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IONAL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RE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QUIREME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NTS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  <w:t>.................................................................................</w:t>
        </w:r>
      </w:hyperlink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242" w:right="80"/>
      </w:pPr>
      <w:r>
        <w:rPr>
          <w:rFonts w:cs="Times New Roman" w:hAnsi="Times New Roman" w:eastAsia="Times New Roman" w:ascii="Times New Roman"/>
          <w:sz w:val="24"/>
          <w:szCs w:val="24"/>
        </w:rPr>
      </w:r>
      <w:hyperlink r:id="rId11"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3.1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</w:rPr>
        </w:r>
        <w:r>
          <w:rPr>
            <w:rFonts w:cs="Times New Roman" w:hAnsi="Times New Roman" w:eastAsia="Times New Roman" w:ascii="Times New Roman"/>
            <w:sz w:val="24"/>
            <w:szCs w:val="24"/>
          </w:rPr>
          <w:t>               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DE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SC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R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P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O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N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</w:rPr>
        </w:r>
        <w:r>
          <w:rPr>
            <w:rFonts w:cs="Times New Roman" w:hAnsi="Times New Roman" w:eastAsia="Times New Roman" w:ascii="Times New Roman"/>
            <w:w w:val="100"/>
            <w:sz w:val="19"/>
            <w:szCs w:val="19"/>
          </w:rPr>
          <w:t> 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</w:rPr>
          <w:t>..................................................................................................................</w:t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42" w:right="80"/>
      </w:pPr>
      <w:r>
        <w:rPr>
          <w:rFonts w:cs="Times New Roman" w:hAnsi="Times New Roman" w:eastAsia="Times New Roman" w:ascii="Times New Roman"/>
          <w:sz w:val="24"/>
          <w:szCs w:val="24"/>
        </w:rPr>
      </w:r>
      <w:hyperlink r:id="rId12"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3.2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</w:rPr>
        </w:r>
        <w:r>
          <w:rPr>
            <w:rFonts w:cs="Times New Roman" w:hAnsi="Times New Roman" w:eastAsia="Times New Roman" w:ascii="Times New Roman"/>
            <w:sz w:val="24"/>
            <w:szCs w:val="24"/>
          </w:rPr>
          <w:t>               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C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HN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C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A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L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SSUES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</w:rPr>
        </w:r>
        <w:r>
          <w:rPr>
            <w:rFonts w:cs="Times New Roman" w:hAnsi="Times New Roman" w:eastAsia="Times New Roman" w:ascii="Times New Roman"/>
            <w:w w:val="100"/>
            <w:sz w:val="19"/>
            <w:szCs w:val="19"/>
          </w:rPr>
          <w:t> 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</w:rPr>
          <w:t>.........................................................................................................</w:t>
        </w:r>
      </w:hyperlink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2" w:right="80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hyperlink r:id="rId13"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4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  <w:t>            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INTE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RF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AC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E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REQ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UIR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E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M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E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N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TS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  <w:t> .....................................................................................</w:t>
        </w:r>
      </w:hyperlink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242" w:right="80"/>
      </w:pPr>
      <w:r>
        <w:rPr>
          <w:rFonts w:cs="Times New Roman" w:hAnsi="Times New Roman" w:eastAsia="Times New Roman" w:ascii="Times New Roman"/>
          <w:sz w:val="24"/>
          <w:szCs w:val="24"/>
        </w:rPr>
      </w:r>
      <w:hyperlink r:id="rId14"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4.1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               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GU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100"/>
            <w:sz w:val="19"/>
            <w:szCs w:val="19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100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</w:hyperlink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42" w:right="80"/>
      </w:pPr>
      <w:r>
        <w:rPr>
          <w:rFonts w:cs="Times New Roman" w:hAnsi="Times New Roman" w:eastAsia="Times New Roman" w:ascii="Times New Roman"/>
          <w:sz w:val="24"/>
          <w:szCs w:val="24"/>
        </w:rPr>
      </w:r>
      <w:hyperlink r:id="rId15"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4.2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               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HARDW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AR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N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R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F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AC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</w:t>
        </w:r>
      </w:hyperlink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242" w:right="8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</w:r>
      <w:hyperlink r:id="rId16"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4.3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               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SO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F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W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AR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100"/>
            <w:position w:val="-1"/>
            <w:sz w:val="19"/>
            <w:szCs w:val="19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100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N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R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F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AC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position w:val="-1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position w:val="-1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position w:val="-1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position w:val="-1"/>
            <w:sz w:val="24"/>
            <w:szCs w:val="24"/>
            <w:u w:val="single" w:color="000000"/>
          </w:rPr>
          <w:t>..</w:t>
        </w:r>
      </w:hyperlink>
      <w:r>
        <w:rPr>
          <w:rFonts w:cs="Times New Roman" w:hAnsi="Times New Roman" w:eastAsia="Times New Roman" w:ascii="Times New Roman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62" w:right="80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hyperlink r:id="rId17"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5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  <w:t>            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P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E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R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F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OR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M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AN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CE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RE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QUIREM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E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NTS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  <w:t> .............................................................................</w:t>
        </w:r>
      </w:hyperlink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2" w:right="80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hyperlink r:id="rId18"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6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  <w:t>            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DES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IG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N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C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ONS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T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RA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IN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T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S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  <w:t> .................................................................................................</w:t>
        </w:r>
      </w:hyperlink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62" w:right="80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hyperlink r:id="rId19"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7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  <w:t>            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OT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HE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R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N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ON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F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UN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CTI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ONAL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 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ATT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RIBUT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E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S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  <w:t> .............................................................</w:t>
        </w:r>
      </w:hyperlink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242" w:right="80"/>
      </w:pPr>
      <w:r>
        <w:rPr>
          <w:rFonts w:cs="Times New Roman" w:hAnsi="Times New Roman" w:eastAsia="Times New Roman" w:ascii="Times New Roman"/>
          <w:sz w:val="24"/>
          <w:szCs w:val="24"/>
        </w:rPr>
      </w:r>
      <w:hyperlink r:id="rId20"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7.1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               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SECUR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Y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</w:t>
        </w:r>
      </w:hyperlink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42" w:right="80"/>
      </w:pPr>
      <w:r>
        <w:rPr>
          <w:rFonts w:cs="Times New Roman" w:hAnsi="Times New Roman" w:eastAsia="Times New Roman" w:ascii="Times New Roman"/>
          <w:sz w:val="24"/>
          <w:szCs w:val="24"/>
        </w:rPr>
      </w:r>
      <w:hyperlink r:id="rId21"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7.2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               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R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L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AB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L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Y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</w:t>
        </w:r>
      </w:hyperlink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42" w:right="80"/>
      </w:pPr>
      <w:r>
        <w:rPr>
          <w:rFonts w:cs="Times New Roman" w:hAnsi="Times New Roman" w:eastAsia="Times New Roman" w:ascii="Times New Roman"/>
          <w:sz w:val="24"/>
          <w:szCs w:val="24"/>
        </w:rPr>
      </w:r>
      <w:hyperlink r:id="rId22"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7.3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               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AVA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L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AB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L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Y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</w:t>
        </w:r>
      </w:hyperlink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42" w:right="80"/>
      </w:pPr>
      <w:r>
        <w:rPr>
          <w:rFonts w:cs="Times New Roman" w:hAnsi="Times New Roman" w:eastAsia="Times New Roman" w:ascii="Times New Roman"/>
          <w:sz w:val="24"/>
          <w:szCs w:val="24"/>
        </w:rPr>
      </w:r>
      <w:hyperlink r:id="rId23"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7.4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  <w:t>               </w:t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MA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N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A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NAB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L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Y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sz w:val="24"/>
            <w:szCs w:val="24"/>
            <w:u w:val="single" w:color="000000"/>
          </w:rPr>
          <w:t>..........</w:t>
        </w:r>
      </w:hyperlink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242" w:right="80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</w:r>
      <w:hyperlink r:id="rId24"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7.5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  <w:t>               </w:t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R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E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USAB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L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T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Y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  <w:t> </w:t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99"/>
            <w:position w:val="-1"/>
            <w:sz w:val="19"/>
            <w:szCs w:val="19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position w:val="-1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position w:val="-1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position w:val="-1"/>
            <w:sz w:val="24"/>
            <w:szCs w:val="24"/>
            <w:u w:val="single" w:color="000000"/>
          </w:rPr>
          <w:t>................................</w:t>
        </w:r>
        <w:r>
          <w:rPr>
            <w:rFonts w:cs="Times New Roman" w:hAnsi="Times New Roman" w:eastAsia="Times New Roman" w:ascii="Times New Roman"/>
            <w:w w:val="100"/>
            <w:position w:val="-1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w w:val="100"/>
            <w:position w:val="-1"/>
            <w:sz w:val="24"/>
            <w:szCs w:val="24"/>
            <w:u w:val="single" w:color="000000"/>
          </w:rPr>
          <w:t>..................</w:t>
        </w:r>
      </w:hyperlink>
      <w:r>
        <w:rPr>
          <w:rFonts w:cs="Times New Roman" w:hAnsi="Times New Roman" w:eastAsia="Times New Roman" w:ascii="Times New Roman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hyperlink r:id="rId25"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8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  <w:t>            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OP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E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RA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T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IONAL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S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CENA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RIO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S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  <w:t> .......................................................................................</w:t>
        </w:r>
      </w:hyperlink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hyperlink r:id="rId26"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9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  <w:t>            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P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REL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IM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INA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RY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S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CHE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DU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L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E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  <w:t> </w:t>
        </w:r>
        <w:r>
          <w:rPr>
            <w:rFonts w:cs="Times New Roman" w:hAnsi="Times New Roman" w:eastAsia="Times New Roman" w:ascii="Times New Roman"/>
            <w:b/>
            <w:sz w:val="24"/>
            <w:szCs w:val="24"/>
            <w:u w:val="thick" w:color="000000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</w:r>
        <w:r>
          <w:rPr>
            <w:rFonts w:cs="Times New Roman" w:hAnsi="Times New Roman" w:eastAsia="Times New Roman" w:ascii="Times New Roman"/>
            <w:b/>
            <w:sz w:val="24"/>
            <w:szCs w:val="24"/>
          </w:rPr>
          <w:t> .........................................................................................</w:t>
        </w:r>
      </w:hyperlink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4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1.   INRODUCTION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1.1 Purpose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0" w:right="2914"/>
        <w:sectPr>
          <w:pgSz w:w="12240" w:h="15840"/>
          <w:pgMar w:top="1360" w:bottom="280" w:left="1520" w:right="102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- This Web Application provides facility to conduct online</w:t>
      </w:r>
      <w:r>
        <w:rPr>
          <w:rFonts w:cs="Times New Roman" w:hAnsi="Times New Roman" w:eastAsia="Times New Roman" w:ascii="Times New Roman"/>
          <w:sz w:val="24"/>
          <w:szCs w:val="24"/>
        </w:rPr>
        <w:t> examination world wide.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2"/>
        <w:ind w:left="880" w:right="2396" w:firstLine="60"/>
      </w:pPr>
      <w:r>
        <w:rPr>
          <w:rFonts w:cs="Times New Roman" w:hAnsi="Times New Roman" w:eastAsia="Times New Roman" w:ascii="Times New Roman"/>
          <w:sz w:val="24"/>
          <w:szCs w:val="24"/>
        </w:rPr>
        <w:t>- It saves time as it allows number of students to give the</w:t>
      </w:r>
      <w:r>
        <w:rPr>
          <w:rFonts w:cs="Times New Roman" w:hAnsi="Times New Roman" w:eastAsia="Times New Roman" w:ascii="Times New Roman"/>
          <w:sz w:val="24"/>
          <w:szCs w:val="24"/>
        </w:rPr>
        <w:t> exam at a time and displays the results as the test gets</w:t>
      </w:r>
      <w:r>
        <w:rPr>
          <w:rFonts w:cs="Times New Roman" w:hAnsi="Times New Roman" w:eastAsia="Times New Roman" w:ascii="Times New Roman"/>
          <w:sz w:val="24"/>
          <w:szCs w:val="24"/>
        </w:rPr>
        <w:t> over, so no need to wait for the result. wait for the result.</w:t>
      </w:r>
      <w:r>
        <w:rPr>
          <w:rFonts w:cs="Times New Roman" w:hAnsi="Times New Roman" w:eastAsia="Times New Roman" w:ascii="Times New Roman"/>
          <w:sz w:val="24"/>
          <w:szCs w:val="24"/>
        </w:rPr>
        <w:t> It is automatically generated by the server.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80" w:right="1583" w:firstLine="60"/>
      </w:pPr>
      <w:r>
        <w:rPr>
          <w:rFonts w:cs="Times New Roman" w:hAnsi="Times New Roman" w:eastAsia="Times New Roman" w:ascii="Times New Roman"/>
          <w:sz w:val="24"/>
          <w:szCs w:val="24"/>
        </w:rPr>
        <w:t>- Administrator has a privilege to create, modify and delete</w:t>
      </w:r>
      <w:r>
        <w:rPr>
          <w:rFonts w:cs="Times New Roman" w:hAnsi="Times New Roman" w:eastAsia="Times New Roman" w:ascii="Times New Roman"/>
          <w:sz w:val="24"/>
          <w:szCs w:val="24"/>
        </w:rPr>
        <w:t> the test papers and its particular questions.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480" w:right="1619" w:firstLine="60"/>
      </w:pPr>
      <w:r>
        <w:rPr>
          <w:rFonts w:cs="Times New Roman" w:hAnsi="Times New Roman" w:eastAsia="Times New Roman" w:ascii="Times New Roman"/>
          <w:sz w:val="24"/>
          <w:szCs w:val="24"/>
        </w:rPr>
        <w:t>- User can register, login and give the test with his specific</w:t>
      </w:r>
      <w:r>
        <w:rPr>
          <w:rFonts w:cs="Times New Roman" w:hAnsi="Times New Roman" w:eastAsia="Times New Roman" w:ascii="Times New Roman"/>
          <w:sz w:val="24"/>
          <w:szCs w:val="24"/>
        </w:rPr>
        <w:t> id, and can see the results as well.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754" w:right="699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1.2  Scope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92" w:right="1434" w:hanging="240"/>
      </w:pPr>
      <w:r>
        <w:rPr>
          <w:rFonts w:cs="Times New Roman" w:hAnsi="Times New Roman" w:eastAsia="Times New Roman" w:ascii="Times New Roman"/>
          <w:sz w:val="24"/>
          <w:szCs w:val="24"/>
        </w:rPr>
        <w:t>-  this system allow to student to give their exam at any palce.it s</w:t>
      </w:r>
      <w:r>
        <w:rPr>
          <w:rFonts w:cs="Times New Roman" w:hAnsi="Times New Roman" w:eastAsia="Times New Roman" w:ascii="Times New Roman"/>
          <w:sz w:val="24"/>
          <w:szCs w:val="24"/>
        </w:rPr>
        <w:t> save paper and give result very fast.</w:t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2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1.3  Overview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12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-  </w:t>
      </w:r>
      <w:r>
        <w:rPr>
          <w:rFonts w:cs="Times New Roman" w:hAnsi="Times New Roman" w:eastAsia="Times New Roman" w:ascii="Times New Roman"/>
          <w:sz w:val="24"/>
          <w:szCs w:val="24"/>
        </w:rPr>
        <w:t>this system provide an easy solution to the student to give exam online.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2.   General Description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71" w:firstLine="780"/>
      </w:pPr>
      <w:r>
        <w:rPr>
          <w:rFonts w:cs="Times New Roman" w:hAnsi="Times New Roman" w:eastAsia="Times New Roman" w:ascii="Times New Roman"/>
          <w:sz w:val="24"/>
          <w:szCs w:val="24"/>
        </w:rPr>
        <w:t>This Web Application provides facility to conduct online  examination world</w:t>
      </w:r>
      <w:r>
        <w:rPr>
          <w:rFonts w:cs="Times New Roman" w:hAnsi="Times New Roman" w:eastAsia="Times New Roman" w:ascii="Times New Roman"/>
          <w:sz w:val="24"/>
          <w:szCs w:val="24"/>
        </w:rPr>
        <w:t> wide. It saves time as it allows number of students to give the exam at a time and displays</w:t>
      </w:r>
      <w:r>
        <w:rPr>
          <w:rFonts w:cs="Times New Roman" w:hAnsi="Times New Roman" w:eastAsia="Times New Roman" w:ascii="Times New Roman"/>
          <w:sz w:val="24"/>
          <w:szCs w:val="24"/>
        </w:rPr>
        <w:t> the results as the test gets over, so no need to wait for the result.It is automatically</w:t>
      </w:r>
      <w:r>
        <w:rPr>
          <w:rFonts w:cs="Times New Roman" w:hAnsi="Times New Roman" w:eastAsia="Times New Roman" w:ascii="Times New Roman"/>
          <w:sz w:val="24"/>
          <w:szCs w:val="24"/>
        </w:rPr>
        <w:t> generated by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z w:val="24"/>
          <w:szCs w:val="24"/>
        </w:rPr>
        <w:t>the server.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91" w:firstLine="600"/>
      </w:pPr>
      <w:r>
        <w:rPr>
          <w:rFonts w:cs="Times New Roman" w:hAnsi="Times New Roman" w:eastAsia="Times New Roman" w:ascii="Times New Roman"/>
          <w:sz w:val="24"/>
          <w:szCs w:val="24"/>
        </w:rPr>
        <w:t>Administrator has a privilege to create, modify and delete the test papers and its</w:t>
      </w:r>
      <w:r>
        <w:rPr>
          <w:rFonts w:cs="Times New Roman" w:hAnsi="Times New Roman" w:eastAsia="Times New Roman" w:ascii="Times New Roman"/>
          <w:sz w:val="24"/>
          <w:szCs w:val="24"/>
        </w:rPr>
        <w:t> particular questions. User can register, login and give the test with his specific id, and can</w:t>
      </w:r>
      <w:r>
        <w:rPr>
          <w:rFonts w:cs="Times New Roman" w:hAnsi="Times New Roman" w:eastAsia="Times New Roman" w:ascii="Times New Roman"/>
          <w:sz w:val="24"/>
          <w:szCs w:val="24"/>
        </w:rPr>
        <w:t> see the results as well.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  <w:sectPr>
          <w:pgSz w:w="12240" w:h="15840"/>
          <w:pgMar w:top="1360" w:bottom="280" w:left="1700" w:right="170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Data flow diagrams :</w:t>
      </w:r>
    </w:p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1720" w:right="1720"/>
        </w:sectPr>
      </w:pPr>
      <w:r>
        <w:pict>
          <v:group style="position:absolute;margin-left:91.5pt;margin-top:72pt;width:432pt;height:585pt;mso-position-horizontal-relative:page;mso-position-vertical-relative:page;z-index:-478" coordorigin="1830,1440" coordsize="8640,11700">
            <v:shape type="#_x0000_t75" style="position:absolute;left:1830;top:1440;width:8640;height:3705">
              <v:imagedata o:title="" r:id="rId27"/>
            </v:shape>
            <v:shape type="#_x0000_t75" style="position:absolute;left:1830;top:5145;width:8085;height:7995">
              <v:imagedata o:title="" r:id="rId28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30"/>
      </w:pPr>
      <w:r>
        <w:pict>
          <v:shape type="#_x0000_t75" style="width:432pt;height:534.75pt">
            <v:imagedata o:title="" r:id="rId2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  <w:sectPr>
          <w:pgSz w:w="12240" w:h="15840"/>
          <w:pgMar w:top="1340" w:bottom="280" w:left="1700" w:right="166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10"/>
        <w:sectPr>
          <w:pgSz w:w="12240" w:h="15840"/>
          <w:pgMar w:top="1340" w:bottom="280" w:left="1720" w:right="940"/>
        </w:sectPr>
      </w:pPr>
      <w:r>
        <w:pict>
          <v:shape type="#_x0000_t75" style="width:468pt;height:606pt">
            <v:imagedata o:title="" r:id="rId3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0"/>
        <w:sectPr>
          <w:pgSz w:w="12240" w:h="15840"/>
          <w:pgMar w:top="1340" w:bottom="280" w:left="1720" w:right="960"/>
        </w:sectPr>
      </w:pPr>
      <w:r>
        <w:pict>
          <v:shape type="#_x0000_t75" style="width:466.858pt;height:483.738pt">
            <v:imagedata o:title="" r:id="rId3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0"/>
        <w:sectPr>
          <w:pgSz w:w="12240" w:h="15840"/>
          <w:pgMar w:top="1340" w:bottom="280" w:left="1720" w:right="960"/>
        </w:sectPr>
      </w:pPr>
      <w:r>
        <w:pict>
          <v:shape type="#_x0000_t75" style="width:466.7pt;height:613.495pt">
            <v:imagedata o:title="" r:id="rId3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422" w:right="6823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2.1 User Manual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0" w:right="139" w:firstLine="1291"/>
      </w:pPr>
      <w:r>
        <w:rPr>
          <w:rFonts w:cs="Times New Roman" w:hAnsi="Times New Roman" w:eastAsia="Times New Roman" w:ascii="Times New Roman"/>
          <w:sz w:val="24"/>
          <w:szCs w:val="24"/>
        </w:rPr>
        <w:t>This System should Help option in which how to operate the system</w:t>
      </w:r>
      <w:r>
        <w:rPr>
          <w:rFonts w:cs="Times New Roman" w:hAnsi="Times New Roman" w:eastAsia="Times New Roman" w:ascii="Times New Roman"/>
          <w:sz w:val="24"/>
          <w:szCs w:val="24"/>
        </w:rPr>
        <w:t> should be explained. Also hard copy of this document should be given to the user</w:t>
      </w:r>
      <w:r>
        <w:rPr>
          <w:rFonts w:cs="Times New Roman" w:hAnsi="Times New Roman" w:eastAsia="Times New Roman" w:ascii="Times New Roman"/>
          <w:sz w:val="24"/>
          <w:szCs w:val="24"/>
        </w:rPr>
        <w:t> in item form server.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3. Functional Requirements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8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3.1 Description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0" w:right="63" w:firstLine="1441"/>
      </w:pPr>
      <w:r>
        <w:rPr>
          <w:rFonts w:cs="Times New Roman" w:hAnsi="Times New Roman" w:eastAsia="Times New Roman" w:ascii="Times New Roman"/>
          <w:sz w:val="24"/>
          <w:szCs w:val="24"/>
        </w:rPr>
        <w:t>The  Online  Examination  System  is  developed  for  handling  the</w:t>
      </w:r>
      <w:r>
        <w:rPr>
          <w:rFonts w:cs="Times New Roman" w:hAnsi="Times New Roman" w:eastAsia="Times New Roman" w:ascii="Times New Roman"/>
          <w:sz w:val="24"/>
          <w:szCs w:val="24"/>
        </w:rPr>
        <w:t> activities for various users such as student, staff, exam staff. Every teacher should</w:t>
      </w:r>
      <w:r>
        <w:rPr>
          <w:rFonts w:cs="Times New Roman" w:hAnsi="Times New Roman" w:eastAsia="Times New Roman" w:ascii="Times New Roman"/>
          <w:sz w:val="24"/>
          <w:szCs w:val="24"/>
        </w:rPr>
        <w:t> have laptop with wireless internet connection.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02" w:right="660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3.2 Technical Issues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276" w:firstLine="840"/>
        <w:sectPr>
          <w:pgSz w:w="12240" w:h="15840"/>
          <w:pgMar w:top="1480" w:bottom="280" w:left="1520" w:right="170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This product will work on client-server architecture. It will be require an internet</w:t>
      </w:r>
      <w:r>
        <w:rPr>
          <w:rFonts w:cs="Times New Roman" w:hAnsi="Times New Roman" w:eastAsia="Times New Roman" w:ascii="Times New Roman"/>
          <w:sz w:val="24"/>
          <w:szCs w:val="24"/>
        </w:rPr>
        <w:t> server      and which will be able to run PHP application. The product should be support</w:t>
      </w:r>
      <w:r>
        <w:rPr>
          <w:rFonts w:cs="Times New Roman" w:hAnsi="Times New Roman" w:eastAsia="Times New Roman" w:ascii="Times New Roman"/>
          <w:sz w:val="24"/>
          <w:szCs w:val="24"/>
        </w:rPr>
        <w:t> some commonly used browsers such as Internet Explorer, Mozilla Firefox. External</w:t>
      </w:r>
      <w:r>
        <w:rPr>
          <w:rFonts w:cs="Times New Roman" w:hAnsi="Times New Roman" w:eastAsia="Times New Roman" w:ascii="Times New Roman"/>
          <w:sz w:val="24"/>
          <w:szCs w:val="24"/>
        </w:rPr>
        <w:t> interfaces include key board and mouse, enabling navigation s across the screens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4. Interface Requirements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980"/>
      </w:pPr>
      <w:r>
        <w:rPr>
          <w:rFonts w:cs="Times New Roman" w:hAnsi="Times New Roman" w:eastAsia="Times New Roman" w:ascii="Times New Roman"/>
          <w:sz w:val="24"/>
          <w:szCs w:val="24"/>
        </w:rPr>
        <w:t>Various Interfaces for the products could be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80" w:right="5724" w:firstLine="2"/>
      </w:pPr>
      <w:r>
        <w:rPr>
          <w:rFonts w:cs="Times New Roman" w:hAnsi="Times New Roman" w:eastAsia="Times New Roman" w:ascii="Times New Roman"/>
          <w:sz w:val="24"/>
          <w:szCs w:val="24"/>
        </w:rPr>
        <w:t>Login form</w:t>
      </w:r>
      <w:r>
        <w:rPr>
          <w:rFonts w:cs="Times New Roman" w:hAnsi="Times New Roman" w:eastAsia="Times New Roman" w:ascii="Times New Roman"/>
          <w:sz w:val="24"/>
          <w:szCs w:val="24"/>
        </w:rPr>
        <w:t> Examination form</w:t>
      </w:r>
      <w:r>
        <w:rPr>
          <w:rFonts w:cs="Times New Roman" w:hAnsi="Times New Roman" w:eastAsia="Times New Roman" w:ascii="Times New Roman"/>
          <w:sz w:val="24"/>
          <w:szCs w:val="24"/>
        </w:rPr>
        <w:t> Result form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80" w:right="4686"/>
      </w:pPr>
      <w:r>
        <w:rPr>
          <w:rFonts w:cs="Times New Roman" w:hAnsi="Times New Roman" w:eastAsia="Times New Roman" w:ascii="Times New Roman"/>
          <w:sz w:val="24"/>
          <w:szCs w:val="24"/>
        </w:rPr>
        <w:t>C Language exam form</w:t>
      </w:r>
      <w:r>
        <w:rPr>
          <w:rFonts w:cs="Times New Roman" w:hAnsi="Times New Roman" w:eastAsia="Times New Roman" w:ascii="Times New Roman"/>
          <w:sz w:val="24"/>
          <w:szCs w:val="24"/>
        </w:rPr>
        <w:t> C++ language exam form</w:t>
      </w:r>
      <w:r>
        <w:rPr>
          <w:rFonts w:cs="Times New Roman" w:hAnsi="Times New Roman" w:eastAsia="Times New Roman" w:ascii="Times New Roman"/>
          <w:sz w:val="24"/>
          <w:szCs w:val="24"/>
        </w:rPr>
        <w:t> Operating system exam form</w:t>
      </w:r>
      <w:r>
        <w:rPr>
          <w:rFonts w:cs="Times New Roman" w:hAnsi="Times New Roman" w:eastAsia="Times New Roman" w:ascii="Times New Roman"/>
          <w:sz w:val="24"/>
          <w:szCs w:val="24"/>
        </w:rPr>
        <w:t> Registration form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80"/>
      </w:pPr>
      <w:r>
        <w:rPr>
          <w:rFonts w:cs="Times New Roman" w:hAnsi="Times New Roman" w:eastAsia="Times New Roman" w:ascii="Times New Roman"/>
          <w:sz w:val="24"/>
          <w:szCs w:val="24"/>
        </w:rPr>
        <w:t>Reports form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40"/>
        <w:sectPr>
          <w:pgSz w:w="12240" w:h="15840"/>
          <w:pgMar w:top="1480" w:bottom="280" w:left="1720" w:right="1720"/>
        </w:sectPr>
      </w:pPr>
      <w:r>
        <w:rPr>
          <w:rFonts w:cs="Times New Roman" w:hAnsi="Times New Roman" w:eastAsia="Times New Roman" w:ascii="Times New Roman"/>
          <w:b/>
          <w:sz w:val="24"/>
          <w:szCs w:val="24"/>
        </w:rPr>
        <w:t>4.1 GUI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0"/>
      </w:pPr>
      <w:r>
        <w:pict>
          <v:shape type="#_x0000_t75" style="width:432pt;height:362.4pt">
            <v:imagedata o:title="" r:id="rId3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0"/>
        <w:sectPr>
          <w:pgSz w:w="12240" w:h="15840"/>
          <w:pgMar w:top="1480" w:bottom="280" w:left="1540" w:right="1720"/>
        </w:sectPr>
      </w:pPr>
      <w:r>
        <w:pict>
          <v:shape type="#_x0000_t75" style="width:176.25pt;height:33.75pt">
            <v:imagedata o:title="" r:id="rId3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0"/>
      </w:pPr>
      <w:r>
        <w:pict>
          <v:shape type="#_x0000_t75" style="width:432pt;height:306.84pt">
            <v:imagedata o:title="" r:id="rId3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  <w:sectPr>
          <w:pgSz w:w="12240" w:h="15840"/>
          <w:pgMar w:top="1480" w:bottom="280" w:left="1520" w:right="1720"/>
        </w:sectPr>
      </w:pPr>
      <w:r>
        <w:rPr>
          <w:rFonts w:cs="Times New Roman" w:hAnsi="Times New Roman" w:eastAsia="Times New Roman" w:ascii="Times New Roman"/>
          <w:b/>
          <w:sz w:val="24"/>
          <w:szCs w:val="24"/>
        </w:rPr>
        <w:t>3. Result Form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0"/>
      </w:pPr>
      <w:r>
        <w:pict>
          <v:shape type="#_x0000_t75" style="width:432pt;height:336.84pt">
            <v:imagedata o:title="" r:id="rId3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  <w:sectPr>
          <w:pgSz w:w="12240" w:h="15840"/>
          <w:pgMar w:top="1480" w:bottom="280" w:left="1520" w:right="1720"/>
        </w:sectPr>
      </w:pPr>
      <w:r>
        <w:rPr>
          <w:rFonts w:cs="Times New Roman" w:hAnsi="Times New Roman" w:eastAsia="Times New Roman" w:ascii="Times New Roman"/>
          <w:b/>
          <w:sz w:val="24"/>
          <w:szCs w:val="24"/>
        </w:rPr>
        <w:t>4. C language exam form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30"/>
      </w:pPr>
      <w:r>
        <w:pict>
          <v:shape type="#_x0000_t75" style="width:432pt;height:363.11pt">
            <v:imagedata o:title="" r:id="rId3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00"/>
        <w:sectPr>
          <w:pgSz w:w="12240" w:h="15840"/>
          <w:pgMar w:top="1340" w:bottom="280" w:left="1520" w:right="1720"/>
        </w:sectPr>
      </w:pPr>
      <w:r>
        <w:rPr>
          <w:rFonts w:cs="Times New Roman" w:hAnsi="Times New Roman" w:eastAsia="Times New Roman" w:ascii="Times New Roman"/>
          <w:b/>
          <w:sz w:val="24"/>
          <w:szCs w:val="24"/>
        </w:rPr>
        <w:t>5. C++ LANGUAGE EXAM FORM :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0"/>
        <w:sectPr>
          <w:pgSz w:w="12240" w:h="15840"/>
          <w:pgMar w:top="1480" w:bottom="280" w:left="1540" w:right="1720"/>
        </w:sectPr>
      </w:pPr>
      <w:r>
        <w:pict>
          <v:shape type="#_x0000_t75" style="width:432pt;height:341.28pt">
            <v:imagedata o:title="" r:id="rId3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0"/>
        <w:sectPr>
          <w:pgSz w:w="12240" w:h="15840"/>
          <w:pgMar w:top="1480" w:bottom="280" w:left="1540" w:right="1720"/>
        </w:sectPr>
      </w:pPr>
      <w:r>
        <w:pict>
          <v:shape type="#_x0000_t75" style="width:432pt;height:418.56pt">
            <v:imagedata o:title="" r:id="rId3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0"/>
        <w:sectPr>
          <w:pgSz w:w="12240" w:h="15840"/>
          <w:pgMar w:top="1480" w:bottom="280" w:left="1540" w:right="1720"/>
        </w:sectPr>
      </w:pPr>
      <w:r>
        <w:pict>
          <v:shape type="#_x0000_t75" style="width:432pt;height:375pt">
            <v:imagedata o:title="" r:id="rId4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0"/>
        <w:sectPr>
          <w:pgSz w:w="12240" w:h="15840"/>
          <w:pgMar w:top="1480" w:bottom="280" w:left="1540" w:right="1720"/>
        </w:sectPr>
      </w:pPr>
      <w:r>
        <w:pict>
          <v:shape type="#_x0000_t75" style="width:432pt;height:394.56pt">
            <v:imagedata o:title="" r:id="rId4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4.2 Hard ware Requirements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56"/>
      </w:pPr>
      <w:r>
        <w:rPr>
          <w:rFonts w:cs="Times New Roman" w:hAnsi="Times New Roman" w:eastAsia="Times New Roman" w:ascii="Times New Roman"/>
          <w:sz w:val="24"/>
          <w:szCs w:val="24"/>
        </w:rPr>
        <w:t>1.   The application demands that all the PCs must be present in the internet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56"/>
      </w:pP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56"/>
      </w:pPr>
      <w:r>
        <w:rPr>
          <w:rFonts w:cs="Times New Roman" w:hAnsi="Times New Roman" w:eastAsia="Times New Roman" w:ascii="Times New Roman"/>
          <w:sz w:val="24"/>
          <w:szCs w:val="24"/>
        </w:rPr>
        <w:t>2.   Pc should be sufficiently fast with adequate memory at least 64 MB RAM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16"/>
      </w:pPr>
      <w:r>
        <w:rPr>
          <w:rFonts w:cs="Times New Roman" w:hAnsi="Times New Roman" w:eastAsia="Times New Roman" w:ascii="Times New Roman"/>
          <w:sz w:val="24"/>
          <w:szCs w:val="24"/>
        </w:rPr>
        <w:t>and 2 GB hard </w:t>
      </w:r>
      <w:r>
        <w:rPr>
          <w:rFonts w:cs="Times New Roman" w:hAnsi="Times New Roman" w:eastAsia="Times New Roman" w:ascii="Times New Roman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z w:val="24"/>
          <w:szCs w:val="24"/>
        </w:rPr>
        <w:t>disk space is required to run this application.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56"/>
      </w:pPr>
      <w:r>
        <w:rPr>
          <w:rFonts w:cs="Times New Roman" w:hAnsi="Times New Roman" w:eastAsia="Times New Roman" w:ascii="Times New Roman"/>
          <w:sz w:val="24"/>
          <w:szCs w:val="24"/>
        </w:rPr>
        <w:t>3.   Screen resolution of at least 800*600 required to properly view the screen.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56"/>
      </w:pPr>
      <w:r>
        <w:rPr>
          <w:rFonts w:cs="Times New Roman" w:hAnsi="Times New Roman" w:eastAsia="Times New Roman" w:ascii="Times New Roman"/>
          <w:sz w:val="24"/>
          <w:szCs w:val="24"/>
        </w:rPr>
        <w:t>4.   It should be support the printers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4.3 Software Requirements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0"/>
      </w:pPr>
      <w:r>
        <w:rPr>
          <w:rFonts w:cs="Times New Roman" w:hAnsi="Times New Roman" w:eastAsia="Times New Roman" w:ascii="Times New Roman"/>
          <w:sz w:val="24"/>
          <w:szCs w:val="24"/>
        </w:rPr>
        <w:t>1.   Any Window Operating System.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 w:right="373" w:hanging="360"/>
      </w:pPr>
      <w:r>
        <w:rPr>
          <w:rFonts w:cs="Times New Roman" w:hAnsi="Times New Roman" w:eastAsia="Times New Roman" w:ascii="Times New Roman"/>
          <w:sz w:val="24"/>
          <w:szCs w:val="24"/>
        </w:rPr>
        <w:t>2.   The PHP must be installed. For the database handling MYSQL must be</w:t>
      </w:r>
      <w:r>
        <w:rPr>
          <w:rFonts w:cs="Times New Roman" w:hAnsi="Times New Roman" w:eastAsia="Times New Roman" w:ascii="Times New Roman"/>
          <w:sz w:val="24"/>
          <w:szCs w:val="24"/>
        </w:rPr>
        <w:t> installed.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 w:right="442" w:hanging="360"/>
      </w:pPr>
      <w:r>
        <w:rPr>
          <w:rFonts w:cs="Times New Roman" w:hAnsi="Times New Roman" w:eastAsia="Times New Roman" w:ascii="Times New Roman"/>
          <w:sz w:val="24"/>
          <w:szCs w:val="24"/>
        </w:rPr>
        <w:t>3.   The final application must be packaged in a set up program, so that the</w:t>
      </w:r>
      <w:r>
        <w:rPr>
          <w:rFonts w:cs="Times New Roman" w:hAnsi="Times New Roman" w:eastAsia="Times New Roman" w:ascii="Times New Roman"/>
          <w:sz w:val="24"/>
          <w:szCs w:val="24"/>
        </w:rPr>
        <w:t> product can be easily installed on the clients-machine.</w:t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5.  Performance Requirements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4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- </w:t>
      </w:r>
      <w:r>
        <w:rPr>
          <w:rFonts w:cs="Times New Roman" w:hAnsi="Times New Roman" w:eastAsia="Times New Roman" w:ascii="Times New Roman"/>
          <w:sz w:val="24"/>
          <w:szCs w:val="24"/>
        </w:rPr>
        <w:t>The E-mail should be sent within one hour after the registration.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0"/>
      </w:pPr>
      <w:r>
        <w:rPr>
          <w:rFonts w:cs="Times New Roman" w:hAnsi="Times New Roman" w:eastAsia="Times New Roman" w:ascii="Times New Roman"/>
          <w:sz w:val="24"/>
          <w:szCs w:val="24"/>
        </w:rPr>
        <w:t>- The system should support registration for examination maximum of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0"/>
        <w:sectPr>
          <w:pgSz w:w="12240" w:h="15840"/>
          <w:pgMar w:top="1360" w:bottom="280" w:left="1700" w:right="172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Students.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6"/>
        <w:ind w:left="242" w:right="6428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6.  Design Constraints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0"/>
      </w:pPr>
      <w:r>
        <w:rPr>
          <w:rFonts w:cs="Times New Roman" w:hAnsi="Times New Roman" w:eastAsia="Times New Roman" w:ascii="Times New Roman"/>
          <w:sz w:val="24"/>
          <w:szCs w:val="24"/>
        </w:rPr>
        <w:t>The system should be designed within in 7 months.</w:t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7.  Other Non Functional Attributes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4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7.1 Security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80" w:right="459"/>
      </w:pPr>
      <w:r>
        <w:rPr>
          <w:rFonts w:cs="Times New Roman" w:hAnsi="Times New Roman" w:eastAsia="Times New Roman" w:ascii="Times New Roman"/>
          <w:sz w:val="24"/>
          <w:szCs w:val="24"/>
        </w:rPr>
        <w:t>Application will allow only valid users to access the system. Access to any will</w:t>
      </w:r>
      <w:r>
        <w:rPr>
          <w:rFonts w:cs="Times New Roman" w:hAnsi="Times New Roman" w:eastAsia="Times New Roman" w:ascii="Times New Roman"/>
          <w:sz w:val="24"/>
          <w:szCs w:val="24"/>
        </w:rPr>
        <w:t> application resource depend upon user</w:t>
      </w:r>
      <w:r>
        <w:rPr>
          <w:rFonts w:cs="Times New Roman" w:hAnsi="Times New Roman" w:eastAsia="Times New Roman" w:ascii="Times New Roman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z w:val="24"/>
          <w:szCs w:val="24"/>
        </w:rPr>
        <w:t>s designation. There are two types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40" w:right="1256" w:hanging="60"/>
      </w:pPr>
      <w:r>
        <w:rPr>
          <w:rFonts w:cs="Times New Roman" w:hAnsi="Times New Roman" w:eastAsia="Times New Roman" w:ascii="Times New Roman"/>
          <w:sz w:val="24"/>
          <w:szCs w:val="24"/>
        </w:rPr>
        <w:t>of users namely Administrator and Student . Security is based upon the</w:t>
      </w:r>
      <w:r>
        <w:rPr>
          <w:rFonts w:cs="Times New Roman" w:hAnsi="Times New Roman" w:eastAsia="Times New Roman" w:ascii="Times New Roman"/>
          <w:sz w:val="24"/>
          <w:szCs w:val="24"/>
        </w:rPr>
        <w:t> individual user ID and Password.</w:t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7.2 Reliability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60" w:right="317"/>
      </w:pPr>
      <w:r>
        <w:rPr>
          <w:rFonts w:cs="Times New Roman" w:hAnsi="Times New Roman" w:eastAsia="Times New Roman" w:ascii="Times New Roman"/>
          <w:sz w:val="24"/>
          <w:szCs w:val="24"/>
        </w:rPr>
        <w:t>The application should be highly reliable and it should generate all the updated</w:t>
      </w:r>
      <w:r>
        <w:rPr>
          <w:rFonts w:cs="Times New Roman" w:hAnsi="Times New Roman" w:eastAsia="Times New Roman" w:ascii="Times New Roman"/>
          <w:sz w:val="24"/>
          <w:szCs w:val="24"/>
        </w:rPr>
        <w:t> information in correct order.</w:t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7.3 Availability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0" w:right="412"/>
      </w:pPr>
      <w:r>
        <w:rPr>
          <w:rFonts w:cs="Times New Roman" w:hAnsi="Times New Roman" w:eastAsia="Times New Roman" w:ascii="Times New Roman"/>
          <w:sz w:val="24"/>
          <w:szCs w:val="24"/>
        </w:rPr>
        <w:t>System will be available around the clock except for the time required for the</w:t>
      </w:r>
      <w:r>
        <w:rPr>
          <w:rFonts w:cs="Times New Roman" w:hAnsi="Times New Roman" w:eastAsia="Times New Roman" w:ascii="Times New Roman"/>
          <w:sz w:val="24"/>
          <w:szCs w:val="24"/>
        </w:rPr>
        <w:t> back up of data.</w:t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7.4 Maintainability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20" w:right="684"/>
      </w:pPr>
      <w:r>
        <w:rPr>
          <w:rFonts w:cs="Times New Roman" w:hAnsi="Times New Roman" w:eastAsia="Times New Roman" w:ascii="Times New Roman"/>
          <w:sz w:val="24"/>
          <w:szCs w:val="24"/>
        </w:rPr>
        <w:t>The installation and operation manual of examination management system</w:t>
      </w:r>
      <w:r>
        <w:rPr>
          <w:rFonts w:cs="Times New Roman" w:hAnsi="Times New Roman" w:eastAsia="Times New Roman" w:ascii="Times New Roman"/>
          <w:sz w:val="24"/>
          <w:szCs w:val="24"/>
        </w:rPr>
        <w:t> will be provided to user.</w:t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7.5 Portability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80"/>
      </w:pPr>
      <w:r>
        <w:rPr>
          <w:rFonts w:cs="Times New Roman" w:hAnsi="Times New Roman" w:eastAsia="Times New Roman" w:ascii="Times New Roman"/>
          <w:sz w:val="24"/>
          <w:szCs w:val="24"/>
        </w:rPr>
        <w:t>The application should be portable on any windows based system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6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8. Operational Scenarios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0" w:right="164" w:hanging="120"/>
        <w:sectPr>
          <w:pgSz w:w="12240" w:h="15840"/>
          <w:pgMar w:top="1360" w:bottom="280" w:left="1520" w:right="172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There will be student database, examination database. The  student database will</w:t>
      </w:r>
      <w:r>
        <w:rPr>
          <w:rFonts w:cs="Times New Roman" w:hAnsi="Times New Roman" w:eastAsia="Times New Roman" w:ascii="Times New Roman"/>
          <w:sz w:val="24"/>
          <w:szCs w:val="24"/>
        </w:rPr>
        <w:t> contain students name, e-mail address, address,  phone number, qualification.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00" w:right="565" w:firstLine="480"/>
      </w:pPr>
      <w:r>
        <w:rPr>
          <w:rFonts w:cs="Times New Roman" w:hAnsi="Times New Roman" w:eastAsia="Times New Roman" w:ascii="Times New Roman"/>
          <w:sz w:val="24"/>
          <w:szCs w:val="24"/>
        </w:rPr>
        <w:t>The examination database contain exam date, time,  exam hall ticket for</w:t>
      </w:r>
      <w:r>
        <w:rPr>
          <w:rFonts w:cs="Times New Roman" w:hAnsi="Times New Roman" w:eastAsia="Times New Roman" w:ascii="Times New Roman"/>
          <w:sz w:val="24"/>
          <w:szCs w:val="24"/>
        </w:rPr>
        <w:t> student.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60"/>
      </w:pPr>
      <w:r>
        <w:rPr>
          <w:rFonts w:cs="Times New Roman" w:hAnsi="Times New Roman" w:eastAsia="Times New Roman" w:ascii="Times New Roman"/>
          <w:b/>
          <w:sz w:val="24"/>
          <w:szCs w:val="24"/>
        </w:rPr>
        <w:t>9.  Preliminary Schedule</w:t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60"/>
        <w:sectPr>
          <w:pgSz w:w="12240" w:h="15840"/>
          <w:pgMar w:top="1480" w:bottom="280" w:left="1720" w:right="172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This Product must be completed within 7 months.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sectPr>
      <w:pgSz w:w="12240" w:h="15840"/>
      <w:pgMar w:top="0" w:bottom="0" w:left="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/%20_Toc260901204" TargetMode="External"/><Relationship Id="rId5" Type="http://schemas.openxmlformats.org/officeDocument/2006/relationships/hyperlink" Target="/%20_Toc260901205" TargetMode="External"/><Relationship Id="rId6" Type="http://schemas.openxmlformats.org/officeDocument/2006/relationships/hyperlink" Target="/%20_Toc260901206" TargetMode="External"/><Relationship Id="rId7" Type="http://schemas.openxmlformats.org/officeDocument/2006/relationships/hyperlink" Target="/%20_Toc260901207" TargetMode="External"/><Relationship Id="rId8" Type="http://schemas.openxmlformats.org/officeDocument/2006/relationships/hyperlink" Target="/%20_Toc260901209" TargetMode="External"/><Relationship Id="rId9" Type="http://schemas.openxmlformats.org/officeDocument/2006/relationships/hyperlink" Target="/%20_Toc260901205" TargetMode="External"/><Relationship Id="rId10" Type="http://schemas.openxmlformats.org/officeDocument/2006/relationships/hyperlink" Target="/%20_Toc260901222" TargetMode="External"/><Relationship Id="rId11" Type="http://schemas.openxmlformats.org/officeDocument/2006/relationships/hyperlink" Target="/%20_Toc260901223" TargetMode="External"/><Relationship Id="rId12" Type="http://schemas.openxmlformats.org/officeDocument/2006/relationships/hyperlink" Target="/%20_Toc260901224" TargetMode="External"/><Relationship Id="rId13" Type="http://schemas.openxmlformats.org/officeDocument/2006/relationships/hyperlink" Target="/%20_Toc260901222" TargetMode="External"/><Relationship Id="rId14" Type="http://schemas.openxmlformats.org/officeDocument/2006/relationships/hyperlink" Target="/%20_Toc260901223" TargetMode="External"/><Relationship Id="rId15" Type="http://schemas.openxmlformats.org/officeDocument/2006/relationships/hyperlink" Target="/%20_Toc260901224" TargetMode="External"/><Relationship Id="rId16" Type="http://schemas.openxmlformats.org/officeDocument/2006/relationships/hyperlink" Target="/%20_Toc260901224" TargetMode="External"/><Relationship Id="rId17" Type="http://schemas.openxmlformats.org/officeDocument/2006/relationships/hyperlink" Target="/%20_Toc260901264" TargetMode="External"/><Relationship Id="rId18" Type="http://schemas.openxmlformats.org/officeDocument/2006/relationships/hyperlink" Target="/%20_Toc260901273" TargetMode="External"/><Relationship Id="rId19" Type="http://schemas.openxmlformats.org/officeDocument/2006/relationships/hyperlink" Target="/%20_Toc260901274" TargetMode="External"/><Relationship Id="rId20" Type="http://schemas.openxmlformats.org/officeDocument/2006/relationships/hyperlink" Target="/%20_Toc260901224" TargetMode="External"/><Relationship Id="rId21" Type="http://schemas.openxmlformats.org/officeDocument/2006/relationships/hyperlink" Target="/%20_Toc260901224" TargetMode="External"/><Relationship Id="rId22" Type="http://schemas.openxmlformats.org/officeDocument/2006/relationships/hyperlink" Target="/%20_Toc260901224" TargetMode="External"/><Relationship Id="rId23" Type="http://schemas.openxmlformats.org/officeDocument/2006/relationships/hyperlink" Target="/%20_Toc260901224" TargetMode="External"/><Relationship Id="rId24" Type="http://schemas.openxmlformats.org/officeDocument/2006/relationships/hyperlink" Target="/%20_Toc260901224" TargetMode="External"/><Relationship Id="rId25" Type="http://schemas.openxmlformats.org/officeDocument/2006/relationships/hyperlink" Target="/%20_Toc260901274" TargetMode="External"/><Relationship Id="rId26" Type="http://schemas.openxmlformats.org/officeDocument/2006/relationships/hyperlink" Target="/%20_Toc260901274" TargetMode="External"/><Relationship Id="rId27" Type="http://schemas.openxmlformats.org/officeDocument/2006/relationships/image" Target="media\image1.jpg"/><Relationship Id="rId28" Type="http://schemas.openxmlformats.org/officeDocument/2006/relationships/image" Target="media\image2.jpg"/><Relationship Id="rId29" Type="http://schemas.openxmlformats.org/officeDocument/2006/relationships/image" Target="media\image3.jpg"/><Relationship Id="rId30" Type="http://schemas.openxmlformats.org/officeDocument/2006/relationships/image" Target="media\image4.jpg"/><Relationship Id="rId31" Type="http://schemas.openxmlformats.org/officeDocument/2006/relationships/image" Target="media\image5.jpg"/><Relationship Id="rId32" Type="http://schemas.openxmlformats.org/officeDocument/2006/relationships/image" Target="media\image6.jpg"/><Relationship Id="rId33" Type="http://schemas.openxmlformats.org/officeDocument/2006/relationships/image" Target="media\image7.jpg"/><Relationship Id="rId34" Type="http://schemas.openxmlformats.org/officeDocument/2006/relationships/image" Target="media\image8.jpg"/><Relationship Id="rId35" Type="http://schemas.openxmlformats.org/officeDocument/2006/relationships/image" Target="media\image9.jpg"/><Relationship Id="rId36" Type="http://schemas.openxmlformats.org/officeDocument/2006/relationships/image" Target="media\image10.jpg"/><Relationship Id="rId37" Type="http://schemas.openxmlformats.org/officeDocument/2006/relationships/image" Target="media\image11.jpg"/><Relationship Id="rId38" Type="http://schemas.openxmlformats.org/officeDocument/2006/relationships/image" Target="media\image12.jpg"/><Relationship Id="rId39" Type="http://schemas.openxmlformats.org/officeDocument/2006/relationships/image" Target="media\image13.jpg"/><Relationship Id="rId40" Type="http://schemas.openxmlformats.org/officeDocument/2006/relationships/image" Target="media\image14.jpg"/><Relationship Id="rId41" Type="http://schemas.openxmlformats.org/officeDocument/2006/relationships/image" Target="media\image15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